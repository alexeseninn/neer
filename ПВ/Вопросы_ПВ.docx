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AC8" w:rsidRDefault="00C009CF" w:rsidP="00825274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3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Опросник ПВ</w:t>
      </w:r>
    </w:p>
    <w:p w:rsidR="00933AC8" w:rsidRDefault="00933AC8" w:rsidP="00933AC8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39"/>
        <w:rPr>
          <w:rFonts w:ascii="Times New Roman" w:hAnsi="Times New Roman" w:cs="Times New Roman"/>
          <w:b/>
          <w:sz w:val="24"/>
          <w:szCs w:val="24"/>
        </w:rPr>
      </w:pPr>
    </w:p>
    <w:p w:rsidR="005B2F67" w:rsidRPr="00034ECA" w:rsidRDefault="00933AC8" w:rsidP="00825274">
      <w:pPr>
        <w:numPr>
          <w:ilvl w:val="0"/>
          <w:numId w:val="4"/>
        </w:numPr>
        <w:tabs>
          <w:tab w:val="left" w:pos="0"/>
        </w:tabs>
        <w:kinsoku w:val="0"/>
        <w:overflowPunct w:val="0"/>
        <w:autoSpaceDE w:val="0"/>
        <w:autoSpaceDN w:val="0"/>
        <w:adjustRightInd w:val="0"/>
        <w:spacing w:line="240" w:lineRule="auto"/>
        <w:ind w:left="425" w:hanging="425"/>
        <w:jc w:val="both"/>
        <w:rPr>
          <w:rFonts w:ascii="Times New Roman" w:hAnsi="Times New Roman" w:cs="Times New Roman"/>
          <w:sz w:val="24"/>
          <w:szCs w:val="24"/>
        </w:rPr>
      </w:pPr>
      <w:r w:rsidRPr="008B11E9">
        <w:rPr>
          <w:rFonts w:ascii="Times New Roman" w:hAnsi="Times New Roman" w:cs="Times New Roman"/>
          <w:sz w:val="24"/>
          <w:szCs w:val="24"/>
        </w:rPr>
        <w:t xml:space="preserve">К концу рабочей </w:t>
      </w:r>
      <w:r w:rsidRPr="00034ECA">
        <w:rPr>
          <w:rFonts w:ascii="Times New Roman" w:hAnsi="Times New Roman" w:cs="Times New Roman"/>
          <w:sz w:val="24"/>
          <w:szCs w:val="24"/>
        </w:rPr>
        <w:t>недели я чувствую себя эмоционально опустошенным</w:t>
      </w:r>
      <w:r w:rsidR="008B11E9" w:rsidRPr="00034ECA">
        <w:rPr>
          <w:rFonts w:ascii="Times New Roman" w:hAnsi="Times New Roman" w:cs="Times New Roman"/>
          <w:sz w:val="24"/>
          <w:szCs w:val="24"/>
        </w:rPr>
        <w:t xml:space="preserve"> </w:t>
      </w:r>
      <w:r w:rsidRPr="00034ECA">
        <w:rPr>
          <w:rFonts w:ascii="Times New Roman" w:hAnsi="Times New Roman" w:cs="Times New Roman"/>
          <w:sz w:val="24"/>
          <w:szCs w:val="24"/>
        </w:rPr>
        <w:t>и раздраженным</w:t>
      </w:r>
      <w:r w:rsidR="008B11E9" w:rsidRPr="00034ECA">
        <w:rPr>
          <w:rFonts w:ascii="Times New Roman" w:hAnsi="Times New Roman" w:cs="Times New Roman"/>
          <w:sz w:val="24"/>
          <w:szCs w:val="24"/>
        </w:rPr>
        <w:t>.</w:t>
      </w:r>
    </w:p>
    <w:p w:rsidR="00FB64BD" w:rsidRPr="00034ECA" w:rsidRDefault="00266DB6" w:rsidP="00825274">
      <w:pPr>
        <w:numPr>
          <w:ilvl w:val="0"/>
          <w:numId w:val="4"/>
        </w:numPr>
        <w:tabs>
          <w:tab w:val="left" w:pos="0"/>
        </w:tabs>
        <w:kinsoku w:val="0"/>
        <w:overflowPunct w:val="0"/>
        <w:autoSpaceDE w:val="0"/>
        <w:autoSpaceDN w:val="0"/>
        <w:adjustRightInd w:val="0"/>
        <w:spacing w:line="240" w:lineRule="auto"/>
        <w:ind w:left="425" w:hanging="425"/>
        <w:jc w:val="both"/>
        <w:rPr>
          <w:rFonts w:ascii="Times New Roman" w:hAnsi="Times New Roman" w:cs="Times New Roman"/>
          <w:sz w:val="24"/>
          <w:szCs w:val="24"/>
        </w:rPr>
      </w:pPr>
      <w:r w:rsidRPr="00034ECA">
        <w:rPr>
          <w:rFonts w:ascii="Times New Roman" w:hAnsi="Times New Roman" w:cs="Times New Roman"/>
          <w:sz w:val="24"/>
          <w:szCs w:val="24"/>
        </w:rPr>
        <w:t>К концу рабочего дня без полетов</w:t>
      </w:r>
      <w:r w:rsidR="00FB64BD" w:rsidRPr="00034ECA">
        <w:rPr>
          <w:rFonts w:ascii="Times New Roman" w:hAnsi="Times New Roman" w:cs="Times New Roman"/>
          <w:sz w:val="24"/>
          <w:szCs w:val="24"/>
        </w:rPr>
        <w:t xml:space="preserve"> </w:t>
      </w:r>
      <w:r w:rsidR="00207AF1" w:rsidRPr="00034ECA">
        <w:rPr>
          <w:rFonts w:ascii="Times New Roman" w:hAnsi="Times New Roman" w:cs="Times New Roman"/>
          <w:sz w:val="24"/>
          <w:szCs w:val="24"/>
        </w:rPr>
        <w:t xml:space="preserve">я чувствую себя </w:t>
      </w:r>
      <w:r w:rsidR="00FB64BD" w:rsidRPr="00034ECA">
        <w:rPr>
          <w:rFonts w:ascii="Times New Roman" w:hAnsi="Times New Roman" w:cs="Times New Roman"/>
          <w:sz w:val="24"/>
          <w:szCs w:val="24"/>
        </w:rPr>
        <w:t xml:space="preserve">как </w:t>
      </w:r>
      <w:r w:rsidR="00D56C16" w:rsidRPr="00034ECA">
        <w:rPr>
          <w:rFonts w:ascii="Times New Roman" w:hAnsi="Times New Roman" w:cs="Times New Roman"/>
          <w:sz w:val="24"/>
          <w:szCs w:val="24"/>
        </w:rPr>
        <w:t>«</w:t>
      </w:r>
      <w:r w:rsidR="00FB64BD" w:rsidRPr="00034ECA">
        <w:rPr>
          <w:rFonts w:ascii="Times New Roman" w:hAnsi="Times New Roman" w:cs="Times New Roman"/>
          <w:sz w:val="24"/>
          <w:szCs w:val="24"/>
        </w:rPr>
        <w:t>выжатый лимон</w:t>
      </w:r>
      <w:r w:rsidR="00D56C16" w:rsidRPr="00034ECA">
        <w:rPr>
          <w:rFonts w:ascii="Times New Roman" w:hAnsi="Times New Roman" w:cs="Times New Roman"/>
          <w:sz w:val="24"/>
          <w:szCs w:val="24"/>
        </w:rPr>
        <w:t>»</w:t>
      </w:r>
      <w:r w:rsidR="00D156D8" w:rsidRPr="00034ECA">
        <w:rPr>
          <w:rFonts w:ascii="Times New Roman" w:hAnsi="Times New Roman" w:cs="Times New Roman"/>
          <w:sz w:val="24"/>
          <w:szCs w:val="24"/>
        </w:rPr>
        <w:t>.</w:t>
      </w:r>
      <w:r w:rsidR="00517732" w:rsidRPr="00034E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3AC8" w:rsidRPr="00034ECA" w:rsidRDefault="00933AC8" w:rsidP="00825274">
      <w:pPr>
        <w:numPr>
          <w:ilvl w:val="0"/>
          <w:numId w:val="4"/>
        </w:numPr>
        <w:tabs>
          <w:tab w:val="left" w:pos="0"/>
        </w:tabs>
        <w:kinsoku w:val="0"/>
        <w:overflowPunct w:val="0"/>
        <w:autoSpaceDE w:val="0"/>
        <w:autoSpaceDN w:val="0"/>
        <w:adjustRightInd w:val="0"/>
        <w:spacing w:line="240" w:lineRule="auto"/>
        <w:ind w:left="425" w:hanging="425"/>
        <w:jc w:val="both"/>
        <w:rPr>
          <w:rFonts w:ascii="Times New Roman" w:hAnsi="Times New Roman" w:cs="Times New Roman"/>
          <w:sz w:val="24"/>
          <w:szCs w:val="24"/>
        </w:rPr>
      </w:pPr>
      <w:r w:rsidRPr="00034ECA">
        <w:rPr>
          <w:rFonts w:ascii="Times New Roman" w:hAnsi="Times New Roman" w:cs="Times New Roman"/>
          <w:sz w:val="24"/>
          <w:szCs w:val="24"/>
        </w:rPr>
        <w:t xml:space="preserve">Я чувствую себя усталым, когда встаю утром и должен идти на </w:t>
      </w:r>
      <w:r w:rsidR="008B11E9" w:rsidRPr="00034ECA">
        <w:rPr>
          <w:rFonts w:ascii="Times New Roman" w:hAnsi="Times New Roman" w:cs="Times New Roman"/>
          <w:sz w:val="24"/>
          <w:szCs w:val="24"/>
        </w:rPr>
        <w:t>служб</w:t>
      </w:r>
      <w:r w:rsidRPr="00034ECA">
        <w:rPr>
          <w:rFonts w:ascii="Times New Roman" w:hAnsi="Times New Roman" w:cs="Times New Roman"/>
          <w:sz w:val="24"/>
          <w:szCs w:val="24"/>
        </w:rPr>
        <w:t>у.</w:t>
      </w:r>
    </w:p>
    <w:p w:rsidR="00933AC8" w:rsidRPr="00034ECA" w:rsidRDefault="00933AC8" w:rsidP="00825274">
      <w:pPr>
        <w:numPr>
          <w:ilvl w:val="0"/>
          <w:numId w:val="4"/>
        </w:numPr>
        <w:tabs>
          <w:tab w:val="left" w:pos="0"/>
        </w:tabs>
        <w:kinsoku w:val="0"/>
        <w:overflowPunct w:val="0"/>
        <w:autoSpaceDE w:val="0"/>
        <w:autoSpaceDN w:val="0"/>
        <w:adjustRightInd w:val="0"/>
        <w:spacing w:line="240" w:lineRule="auto"/>
        <w:ind w:left="425" w:hanging="425"/>
        <w:jc w:val="both"/>
        <w:rPr>
          <w:rFonts w:ascii="Times New Roman" w:hAnsi="Times New Roman" w:cs="Times New Roman"/>
          <w:sz w:val="24"/>
          <w:szCs w:val="24"/>
        </w:rPr>
      </w:pPr>
      <w:r w:rsidRPr="00034ECA">
        <w:rPr>
          <w:rFonts w:ascii="Times New Roman" w:hAnsi="Times New Roman" w:cs="Times New Roman"/>
          <w:sz w:val="24"/>
          <w:szCs w:val="24"/>
        </w:rPr>
        <w:t xml:space="preserve">Результаты моей работы соответствуют тем усилиям, которые я затрачиваю </w:t>
      </w:r>
      <w:r w:rsidR="00FB64BD" w:rsidRPr="00034ECA">
        <w:rPr>
          <w:rFonts w:ascii="Times New Roman" w:hAnsi="Times New Roman" w:cs="Times New Roman"/>
          <w:sz w:val="24"/>
          <w:szCs w:val="24"/>
        </w:rPr>
        <w:t xml:space="preserve">на службе </w:t>
      </w:r>
      <w:r w:rsidRPr="00034ECA">
        <w:rPr>
          <w:rFonts w:ascii="Times New Roman" w:hAnsi="Times New Roman" w:cs="Times New Roman"/>
          <w:sz w:val="24"/>
          <w:szCs w:val="24"/>
        </w:rPr>
        <w:t>каждый</w:t>
      </w:r>
      <w:r w:rsidR="008B11E9" w:rsidRPr="00034ECA">
        <w:rPr>
          <w:rFonts w:ascii="Times New Roman" w:hAnsi="Times New Roman" w:cs="Times New Roman"/>
          <w:sz w:val="24"/>
          <w:szCs w:val="24"/>
        </w:rPr>
        <w:t xml:space="preserve"> </w:t>
      </w:r>
      <w:r w:rsidRPr="00034ECA">
        <w:rPr>
          <w:rFonts w:ascii="Times New Roman" w:hAnsi="Times New Roman" w:cs="Times New Roman"/>
          <w:sz w:val="24"/>
          <w:szCs w:val="24"/>
        </w:rPr>
        <w:t>день.</w:t>
      </w:r>
    </w:p>
    <w:p w:rsidR="00933AC8" w:rsidRPr="00034ECA" w:rsidRDefault="008B11E9" w:rsidP="00825274">
      <w:pPr>
        <w:tabs>
          <w:tab w:val="left" w:pos="0"/>
        </w:tabs>
        <w:kinsoku w:val="0"/>
        <w:overflowPunct w:val="0"/>
        <w:autoSpaceDE w:val="0"/>
        <w:autoSpaceDN w:val="0"/>
        <w:adjustRightInd w:val="0"/>
        <w:spacing w:line="240" w:lineRule="auto"/>
        <w:ind w:left="425" w:hanging="425"/>
        <w:jc w:val="both"/>
        <w:rPr>
          <w:rFonts w:ascii="Times New Roman" w:hAnsi="Times New Roman" w:cs="Times New Roman"/>
          <w:sz w:val="24"/>
          <w:szCs w:val="24"/>
        </w:rPr>
      </w:pPr>
      <w:r w:rsidRPr="00034ECA">
        <w:rPr>
          <w:rFonts w:ascii="Times New Roman" w:hAnsi="Times New Roman" w:cs="Times New Roman"/>
          <w:sz w:val="24"/>
          <w:szCs w:val="24"/>
        </w:rPr>
        <w:t>5.</w:t>
      </w:r>
      <w:r w:rsidRPr="00034ECA">
        <w:rPr>
          <w:rFonts w:ascii="Times New Roman" w:hAnsi="Times New Roman" w:cs="Times New Roman"/>
          <w:sz w:val="24"/>
          <w:szCs w:val="24"/>
        </w:rPr>
        <w:tab/>
      </w:r>
      <w:r w:rsidR="00933AC8" w:rsidRPr="00034ECA">
        <w:rPr>
          <w:rFonts w:ascii="Times New Roman" w:hAnsi="Times New Roman" w:cs="Times New Roman"/>
          <w:sz w:val="24"/>
          <w:szCs w:val="24"/>
        </w:rPr>
        <w:t>Меня раздражают (выводят из душевного равновесия) те люди, с кем мне приходится</w:t>
      </w:r>
      <w:r w:rsidRPr="00034ECA">
        <w:rPr>
          <w:rFonts w:ascii="Times New Roman" w:hAnsi="Times New Roman" w:cs="Times New Roman"/>
          <w:sz w:val="24"/>
          <w:szCs w:val="24"/>
        </w:rPr>
        <w:t xml:space="preserve"> </w:t>
      </w:r>
      <w:r w:rsidR="00933AC8" w:rsidRPr="00034ECA">
        <w:rPr>
          <w:rFonts w:ascii="Times New Roman" w:hAnsi="Times New Roman" w:cs="Times New Roman"/>
          <w:sz w:val="24"/>
          <w:szCs w:val="24"/>
        </w:rPr>
        <w:t>работать.</w:t>
      </w:r>
    </w:p>
    <w:p w:rsidR="00933AC8" w:rsidRPr="00034ECA" w:rsidRDefault="00D56C16" w:rsidP="00825274">
      <w:pPr>
        <w:numPr>
          <w:ilvl w:val="0"/>
          <w:numId w:val="3"/>
        </w:numPr>
        <w:tabs>
          <w:tab w:val="left" w:pos="0"/>
        </w:tabs>
        <w:kinsoku w:val="0"/>
        <w:overflowPunct w:val="0"/>
        <w:autoSpaceDE w:val="0"/>
        <w:autoSpaceDN w:val="0"/>
        <w:adjustRightInd w:val="0"/>
        <w:spacing w:line="240" w:lineRule="auto"/>
        <w:ind w:left="425" w:hanging="425"/>
        <w:jc w:val="both"/>
        <w:rPr>
          <w:rFonts w:ascii="Times New Roman" w:hAnsi="Times New Roman" w:cs="Times New Roman"/>
          <w:sz w:val="24"/>
          <w:szCs w:val="24"/>
        </w:rPr>
      </w:pPr>
      <w:r w:rsidRPr="00034ECA">
        <w:rPr>
          <w:rFonts w:ascii="Times New Roman" w:hAnsi="Times New Roman" w:cs="Times New Roman"/>
          <w:sz w:val="24"/>
          <w:szCs w:val="24"/>
        </w:rPr>
        <w:t>В процессе и п</w:t>
      </w:r>
      <w:r w:rsidR="005B2F67" w:rsidRPr="00034ECA">
        <w:rPr>
          <w:rFonts w:ascii="Times New Roman" w:hAnsi="Times New Roman" w:cs="Times New Roman"/>
          <w:sz w:val="24"/>
          <w:szCs w:val="24"/>
        </w:rPr>
        <w:t>осле завершения полетов я чувствую себя</w:t>
      </w:r>
      <w:r w:rsidR="00207AF1" w:rsidRPr="00034ECA">
        <w:rPr>
          <w:rFonts w:ascii="Times New Roman" w:hAnsi="Times New Roman" w:cs="Times New Roman"/>
          <w:sz w:val="24"/>
          <w:szCs w:val="24"/>
        </w:rPr>
        <w:t xml:space="preserve"> энерг</w:t>
      </w:r>
      <w:r w:rsidR="00825274" w:rsidRPr="00034ECA">
        <w:rPr>
          <w:rFonts w:ascii="Times New Roman" w:hAnsi="Times New Roman" w:cs="Times New Roman"/>
          <w:sz w:val="24"/>
          <w:szCs w:val="24"/>
        </w:rPr>
        <w:t>и</w:t>
      </w:r>
      <w:r w:rsidR="00207AF1" w:rsidRPr="00034ECA">
        <w:rPr>
          <w:rFonts w:ascii="Times New Roman" w:hAnsi="Times New Roman" w:cs="Times New Roman"/>
          <w:sz w:val="24"/>
          <w:szCs w:val="24"/>
        </w:rPr>
        <w:t>чным и эмоционально воодушевленным.</w:t>
      </w:r>
    </w:p>
    <w:p w:rsidR="00933AC8" w:rsidRPr="00034ECA" w:rsidRDefault="00933AC8" w:rsidP="00825274">
      <w:pPr>
        <w:numPr>
          <w:ilvl w:val="0"/>
          <w:numId w:val="3"/>
        </w:numPr>
        <w:tabs>
          <w:tab w:val="left" w:pos="0"/>
        </w:tabs>
        <w:kinsoku w:val="0"/>
        <w:overflowPunct w:val="0"/>
        <w:autoSpaceDE w:val="0"/>
        <w:autoSpaceDN w:val="0"/>
        <w:adjustRightInd w:val="0"/>
        <w:spacing w:line="240" w:lineRule="auto"/>
        <w:ind w:left="425" w:hanging="425"/>
        <w:jc w:val="both"/>
        <w:rPr>
          <w:rFonts w:ascii="Times New Roman" w:hAnsi="Times New Roman" w:cs="Times New Roman"/>
          <w:sz w:val="24"/>
          <w:szCs w:val="24"/>
        </w:rPr>
      </w:pPr>
      <w:r w:rsidRPr="00034ECA">
        <w:rPr>
          <w:rFonts w:ascii="Times New Roman" w:hAnsi="Times New Roman" w:cs="Times New Roman"/>
          <w:sz w:val="24"/>
          <w:szCs w:val="24"/>
        </w:rPr>
        <w:t>Я умею находить правильное решение в сложных (экстремальных) ситуациях.</w:t>
      </w:r>
    </w:p>
    <w:p w:rsidR="00933AC8" w:rsidRPr="00034ECA" w:rsidRDefault="00933AC8" w:rsidP="00825274">
      <w:pPr>
        <w:numPr>
          <w:ilvl w:val="0"/>
          <w:numId w:val="3"/>
        </w:numPr>
        <w:tabs>
          <w:tab w:val="left" w:pos="0"/>
        </w:tabs>
        <w:kinsoku w:val="0"/>
        <w:overflowPunct w:val="0"/>
        <w:autoSpaceDE w:val="0"/>
        <w:autoSpaceDN w:val="0"/>
        <w:adjustRightInd w:val="0"/>
        <w:spacing w:line="240" w:lineRule="auto"/>
        <w:ind w:left="425" w:hanging="425"/>
        <w:jc w:val="both"/>
        <w:rPr>
          <w:rFonts w:ascii="Times New Roman" w:hAnsi="Times New Roman" w:cs="Times New Roman"/>
          <w:sz w:val="24"/>
          <w:szCs w:val="24"/>
        </w:rPr>
      </w:pPr>
      <w:r w:rsidRPr="00034ECA">
        <w:rPr>
          <w:rFonts w:ascii="Times New Roman" w:hAnsi="Times New Roman" w:cs="Times New Roman"/>
          <w:sz w:val="24"/>
          <w:szCs w:val="24"/>
        </w:rPr>
        <w:t xml:space="preserve">Я чувствую </w:t>
      </w:r>
      <w:r w:rsidR="00D56C16" w:rsidRPr="00034ECA">
        <w:rPr>
          <w:rFonts w:ascii="Times New Roman" w:hAnsi="Times New Roman" w:cs="Times New Roman"/>
          <w:sz w:val="24"/>
          <w:szCs w:val="24"/>
        </w:rPr>
        <w:t>потерю интереса</w:t>
      </w:r>
      <w:r w:rsidRPr="00034ECA">
        <w:rPr>
          <w:rFonts w:ascii="Times New Roman" w:hAnsi="Times New Roman" w:cs="Times New Roman"/>
          <w:sz w:val="24"/>
          <w:szCs w:val="24"/>
        </w:rPr>
        <w:t xml:space="preserve"> и апатию</w:t>
      </w:r>
      <w:r w:rsidR="00D56C16" w:rsidRPr="00034ECA">
        <w:rPr>
          <w:rFonts w:ascii="Times New Roman" w:hAnsi="Times New Roman" w:cs="Times New Roman"/>
          <w:sz w:val="24"/>
          <w:szCs w:val="24"/>
        </w:rPr>
        <w:t xml:space="preserve"> по отношению к моей работе</w:t>
      </w:r>
      <w:r w:rsidRPr="00034ECA">
        <w:rPr>
          <w:rFonts w:ascii="Times New Roman" w:hAnsi="Times New Roman" w:cs="Times New Roman"/>
          <w:sz w:val="24"/>
          <w:szCs w:val="24"/>
        </w:rPr>
        <w:t>.</w:t>
      </w:r>
    </w:p>
    <w:p w:rsidR="00933AC8" w:rsidRPr="00034ECA" w:rsidRDefault="00933AC8" w:rsidP="00825274">
      <w:pPr>
        <w:numPr>
          <w:ilvl w:val="0"/>
          <w:numId w:val="3"/>
        </w:numPr>
        <w:tabs>
          <w:tab w:val="left" w:pos="0"/>
          <w:tab w:val="left" w:pos="951"/>
        </w:tabs>
        <w:kinsoku w:val="0"/>
        <w:overflowPunct w:val="0"/>
        <w:autoSpaceDE w:val="0"/>
        <w:autoSpaceDN w:val="0"/>
        <w:adjustRightInd w:val="0"/>
        <w:spacing w:line="249" w:lineRule="auto"/>
        <w:ind w:left="425" w:right="104" w:hanging="425"/>
        <w:jc w:val="both"/>
        <w:rPr>
          <w:rFonts w:ascii="Times New Roman" w:hAnsi="Times New Roman" w:cs="Times New Roman"/>
          <w:sz w:val="24"/>
          <w:szCs w:val="24"/>
        </w:rPr>
      </w:pPr>
      <w:r w:rsidRPr="00034ECA">
        <w:rPr>
          <w:rFonts w:ascii="Times New Roman" w:hAnsi="Times New Roman" w:cs="Times New Roman"/>
          <w:sz w:val="24"/>
          <w:szCs w:val="24"/>
        </w:rPr>
        <w:t>Я</w:t>
      </w:r>
      <w:r w:rsidR="00D56C16" w:rsidRPr="00034ECA">
        <w:rPr>
          <w:rFonts w:ascii="Times New Roman" w:hAnsi="Times New Roman" w:cs="Times New Roman"/>
          <w:sz w:val="24"/>
          <w:szCs w:val="24"/>
        </w:rPr>
        <w:t xml:space="preserve"> умею внести «искру» (творчество) в свою работу</w:t>
      </w:r>
      <w:r w:rsidR="00AF6E39" w:rsidRPr="00034ECA">
        <w:rPr>
          <w:rFonts w:ascii="Times New Roman" w:hAnsi="Times New Roman" w:cs="Times New Roman"/>
          <w:sz w:val="24"/>
          <w:szCs w:val="24"/>
        </w:rPr>
        <w:t>.</w:t>
      </w:r>
    </w:p>
    <w:p w:rsidR="00933AC8" w:rsidRPr="00034ECA" w:rsidRDefault="00933AC8" w:rsidP="00825274">
      <w:pPr>
        <w:numPr>
          <w:ilvl w:val="0"/>
          <w:numId w:val="3"/>
        </w:numPr>
        <w:tabs>
          <w:tab w:val="left" w:pos="0"/>
          <w:tab w:val="left" w:pos="1206"/>
        </w:tabs>
        <w:kinsoku w:val="0"/>
        <w:overflowPunct w:val="0"/>
        <w:autoSpaceDE w:val="0"/>
        <w:autoSpaceDN w:val="0"/>
        <w:adjustRightInd w:val="0"/>
        <w:spacing w:line="249" w:lineRule="auto"/>
        <w:ind w:left="425" w:right="102" w:hanging="425"/>
        <w:jc w:val="both"/>
        <w:rPr>
          <w:rFonts w:ascii="Times New Roman" w:hAnsi="Times New Roman" w:cs="Times New Roman"/>
          <w:sz w:val="24"/>
          <w:szCs w:val="24"/>
        </w:rPr>
      </w:pPr>
      <w:r w:rsidRPr="00034ECA">
        <w:rPr>
          <w:rFonts w:ascii="Times New Roman" w:hAnsi="Times New Roman" w:cs="Times New Roman"/>
          <w:sz w:val="24"/>
          <w:szCs w:val="24"/>
        </w:rPr>
        <w:t>В последнее время я предпочитаю быть более отстраненным и бесчувственным</w:t>
      </w:r>
      <w:r w:rsidR="00AF6E39" w:rsidRPr="00034ECA">
        <w:rPr>
          <w:rFonts w:ascii="Times New Roman" w:hAnsi="Times New Roman" w:cs="Times New Roman"/>
          <w:sz w:val="24"/>
          <w:szCs w:val="24"/>
        </w:rPr>
        <w:t xml:space="preserve"> </w:t>
      </w:r>
      <w:r w:rsidRPr="00034ECA">
        <w:rPr>
          <w:rFonts w:ascii="Times New Roman" w:hAnsi="Times New Roman" w:cs="Times New Roman"/>
          <w:sz w:val="24"/>
          <w:szCs w:val="24"/>
        </w:rPr>
        <w:t>по отношению к тем, с кем мне приходится работать.</w:t>
      </w:r>
    </w:p>
    <w:p w:rsidR="00933AC8" w:rsidRPr="00034ECA" w:rsidRDefault="00933AC8" w:rsidP="00825274">
      <w:pPr>
        <w:numPr>
          <w:ilvl w:val="0"/>
          <w:numId w:val="3"/>
        </w:numPr>
        <w:tabs>
          <w:tab w:val="left" w:pos="0"/>
          <w:tab w:val="left" w:pos="1041"/>
        </w:tabs>
        <w:kinsoku w:val="0"/>
        <w:overflowPunct w:val="0"/>
        <w:autoSpaceDE w:val="0"/>
        <w:autoSpaceDN w:val="0"/>
        <w:adjustRightInd w:val="0"/>
        <w:spacing w:line="249" w:lineRule="auto"/>
        <w:ind w:left="425" w:right="104" w:hanging="425"/>
        <w:jc w:val="both"/>
        <w:rPr>
          <w:rFonts w:ascii="Times New Roman" w:hAnsi="Times New Roman" w:cs="Times New Roman"/>
          <w:sz w:val="24"/>
          <w:szCs w:val="24"/>
        </w:rPr>
      </w:pPr>
      <w:r w:rsidRPr="00034ECA">
        <w:rPr>
          <w:rFonts w:ascii="Times New Roman" w:hAnsi="Times New Roman" w:cs="Times New Roman"/>
          <w:sz w:val="24"/>
          <w:szCs w:val="24"/>
        </w:rPr>
        <w:t>Люди, с которыми мне приходится работать, неинтересны для меня. Они скорее раздражают, чем радуют меня.</w:t>
      </w:r>
    </w:p>
    <w:p w:rsidR="00100F34" w:rsidRPr="00034ECA" w:rsidRDefault="00933AC8" w:rsidP="00825274">
      <w:pPr>
        <w:numPr>
          <w:ilvl w:val="0"/>
          <w:numId w:val="3"/>
        </w:numPr>
        <w:tabs>
          <w:tab w:val="left" w:pos="0"/>
          <w:tab w:val="left" w:pos="1028"/>
        </w:tabs>
        <w:kinsoku w:val="0"/>
        <w:overflowPunct w:val="0"/>
        <w:autoSpaceDE w:val="0"/>
        <w:autoSpaceDN w:val="0"/>
        <w:adjustRightInd w:val="0"/>
        <w:spacing w:line="240" w:lineRule="auto"/>
        <w:ind w:left="425" w:hanging="425"/>
        <w:jc w:val="both"/>
        <w:rPr>
          <w:rFonts w:ascii="Times New Roman" w:hAnsi="Times New Roman" w:cs="Times New Roman"/>
          <w:sz w:val="24"/>
          <w:szCs w:val="24"/>
        </w:rPr>
      </w:pPr>
      <w:r w:rsidRPr="00034ECA">
        <w:rPr>
          <w:rFonts w:ascii="Times New Roman" w:hAnsi="Times New Roman" w:cs="Times New Roman"/>
          <w:sz w:val="24"/>
          <w:szCs w:val="24"/>
        </w:rPr>
        <w:t>У меня много планов на будущее</w:t>
      </w:r>
      <w:r w:rsidR="00091F58" w:rsidRPr="00034ECA">
        <w:rPr>
          <w:rFonts w:ascii="Times New Roman" w:hAnsi="Times New Roman" w:cs="Times New Roman"/>
          <w:sz w:val="24"/>
          <w:szCs w:val="24"/>
        </w:rPr>
        <w:t xml:space="preserve"> в моей профессии</w:t>
      </w:r>
      <w:r w:rsidR="00D56C16" w:rsidRPr="00034ECA">
        <w:rPr>
          <w:rFonts w:ascii="Times New Roman" w:hAnsi="Times New Roman" w:cs="Times New Roman"/>
          <w:sz w:val="24"/>
          <w:szCs w:val="24"/>
        </w:rPr>
        <w:t xml:space="preserve"> (военного летчика)</w:t>
      </w:r>
      <w:r w:rsidRPr="00034ECA">
        <w:rPr>
          <w:rFonts w:ascii="Times New Roman" w:hAnsi="Times New Roman" w:cs="Times New Roman"/>
          <w:sz w:val="24"/>
          <w:szCs w:val="24"/>
        </w:rPr>
        <w:t>, и я верю в их осуществление.</w:t>
      </w:r>
    </w:p>
    <w:p w:rsidR="00933AC8" w:rsidRPr="00034ECA" w:rsidRDefault="00933AC8" w:rsidP="00825274">
      <w:pPr>
        <w:numPr>
          <w:ilvl w:val="0"/>
          <w:numId w:val="3"/>
        </w:numPr>
        <w:tabs>
          <w:tab w:val="left" w:pos="0"/>
          <w:tab w:val="left" w:pos="1028"/>
        </w:tabs>
        <w:kinsoku w:val="0"/>
        <w:overflowPunct w:val="0"/>
        <w:autoSpaceDE w:val="0"/>
        <w:autoSpaceDN w:val="0"/>
        <w:adjustRightInd w:val="0"/>
        <w:spacing w:line="240" w:lineRule="auto"/>
        <w:ind w:left="425" w:hanging="425"/>
        <w:jc w:val="both"/>
        <w:rPr>
          <w:rFonts w:ascii="Times New Roman" w:hAnsi="Times New Roman" w:cs="Times New Roman"/>
          <w:sz w:val="24"/>
          <w:szCs w:val="24"/>
        </w:rPr>
      </w:pPr>
      <w:r w:rsidRPr="00034ECA">
        <w:rPr>
          <w:rFonts w:ascii="Times New Roman" w:hAnsi="Times New Roman" w:cs="Times New Roman"/>
          <w:sz w:val="24"/>
          <w:szCs w:val="24"/>
        </w:rPr>
        <w:t xml:space="preserve">Я </w:t>
      </w:r>
      <w:r w:rsidR="00D56C16" w:rsidRPr="00034ECA">
        <w:rPr>
          <w:rFonts w:ascii="Times New Roman" w:hAnsi="Times New Roman" w:cs="Times New Roman"/>
          <w:sz w:val="24"/>
          <w:szCs w:val="24"/>
        </w:rPr>
        <w:t>испытываю</w:t>
      </w:r>
      <w:r w:rsidRPr="00034ECA">
        <w:rPr>
          <w:rFonts w:ascii="Times New Roman" w:hAnsi="Times New Roman" w:cs="Times New Roman"/>
          <w:sz w:val="24"/>
          <w:szCs w:val="24"/>
        </w:rPr>
        <w:t xml:space="preserve"> все больше разочарований</w:t>
      </w:r>
      <w:r w:rsidR="00374FEA" w:rsidRPr="00034ECA">
        <w:rPr>
          <w:rFonts w:ascii="Times New Roman" w:hAnsi="Times New Roman" w:cs="Times New Roman"/>
          <w:sz w:val="24"/>
          <w:szCs w:val="24"/>
        </w:rPr>
        <w:t xml:space="preserve"> в моей профессиональной деятельности</w:t>
      </w:r>
      <w:r w:rsidRPr="00034ECA">
        <w:rPr>
          <w:rFonts w:ascii="Times New Roman" w:hAnsi="Times New Roman" w:cs="Times New Roman"/>
          <w:sz w:val="24"/>
          <w:szCs w:val="24"/>
        </w:rPr>
        <w:t>.</w:t>
      </w:r>
    </w:p>
    <w:p w:rsidR="00933AC8" w:rsidRPr="00034ECA" w:rsidRDefault="00933AC8" w:rsidP="00825274">
      <w:pPr>
        <w:numPr>
          <w:ilvl w:val="0"/>
          <w:numId w:val="2"/>
        </w:numPr>
        <w:tabs>
          <w:tab w:val="left" w:pos="0"/>
          <w:tab w:val="left" w:pos="1018"/>
        </w:tabs>
        <w:kinsoku w:val="0"/>
        <w:overflowPunct w:val="0"/>
        <w:autoSpaceDE w:val="0"/>
        <w:autoSpaceDN w:val="0"/>
        <w:adjustRightInd w:val="0"/>
        <w:spacing w:line="245" w:lineRule="exact"/>
        <w:ind w:left="425" w:hanging="425"/>
        <w:jc w:val="both"/>
        <w:rPr>
          <w:rFonts w:ascii="Times New Roman" w:hAnsi="Times New Roman" w:cs="Times New Roman"/>
          <w:sz w:val="24"/>
          <w:szCs w:val="24"/>
        </w:rPr>
      </w:pPr>
      <w:r w:rsidRPr="00034ECA">
        <w:rPr>
          <w:rFonts w:ascii="Times New Roman" w:hAnsi="Times New Roman" w:cs="Times New Roman"/>
          <w:sz w:val="24"/>
          <w:szCs w:val="24"/>
        </w:rPr>
        <w:t>Я чувствую равнодушие и потерю интереса ко многому, что радовало меня раньше.</w:t>
      </w:r>
    </w:p>
    <w:p w:rsidR="00933AC8" w:rsidRPr="00034ECA" w:rsidRDefault="00933AC8" w:rsidP="00825274">
      <w:pPr>
        <w:numPr>
          <w:ilvl w:val="0"/>
          <w:numId w:val="2"/>
        </w:numPr>
        <w:tabs>
          <w:tab w:val="left" w:pos="0"/>
          <w:tab w:val="left" w:pos="1045"/>
        </w:tabs>
        <w:kinsoku w:val="0"/>
        <w:overflowPunct w:val="0"/>
        <w:autoSpaceDE w:val="0"/>
        <w:autoSpaceDN w:val="0"/>
        <w:adjustRightInd w:val="0"/>
        <w:spacing w:line="249" w:lineRule="auto"/>
        <w:ind w:left="425" w:right="102" w:hanging="425"/>
        <w:jc w:val="both"/>
        <w:rPr>
          <w:rFonts w:ascii="Times New Roman" w:hAnsi="Times New Roman" w:cs="Times New Roman"/>
          <w:sz w:val="24"/>
          <w:szCs w:val="24"/>
        </w:rPr>
      </w:pPr>
      <w:r w:rsidRPr="00034ECA">
        <w:rPr>
          <w:rFonts w:ascii="Times New Roman" w:hAnsi="Times New Roman" w:cs="Times New Roman"/>
          <w:sz w:val="24"/>
          <w:szCs w:val="24"/>
        </w:rPr>
        <w:t xml:space="preserve">В </w:t>
      </w:r>
      <w:r w:rsidR="00AF6E39" w:rsidRPr="00034ECA">
        <w:rPr>
          <w:rFonts w:ascii="Times New Roman" w:hAnsi="Times New Roman" w:cs="Times New Roman"/>
          <w:sz w:val="24"/>
          <w:szCs w:val="24"/>
        </w:rPr>
        <w:t>подразделении</w:t>
      </w:r>
      <w:r w:rsidRPr="00034ECA">
        <w:rPr>
          <w:rFonts w:ascii="Times New Roman" w:hAnsi="Times New Roman" w:cs="Times New Roman"/>
          <w:sz w:val="24"/>
          <w:szCs w:val="24"/>
        </w:rPr>
        <w:t xml:space="preserve">, где я </w:t>
      </w:r>
      <w:r w:rsidR="00AF6E39" w:rsidRPr="00034ECA">
        <w:rPr>
          <w:rFonts w:ascii="Times New Roman" w:hAnsi="Times New Roman" w:cs="Times New Roman"/>
          <w:sz w:val="24"/>
          <w:szCs w:val="24"/>
        </w:rPr>
        <w:t>прохожу службу</w:t>
      </w:r>
      <w:r w:rsidRPr="00034ECA">
        <w:rPr>
          <w:rFonts w:ascii="Times New Roman" w:hAnsi="Times New Roman" w:cs="Times New Roman"/>
          <w:sz w:val="24"/>
          <w:szCs w:val="24"/>
        </w:rPr>
        <w:t xml:space="preserve">, я предпочитаю формальное общение, без лишних эмоций и стремлюсь свести общение с </w:t>
      </w:r>
      <w:r w:rsidR="005E0713" w:rsidRPr="00034ECA">
        <w:rPr>
          <w:rFonts w:ascii="Times New Roman" w:hAnsi="Times New Roman" w:cs="Times New Roman"/>
          <w:sz w:val="24"/>
          <w:szCs w:val="24"/>
        </w:rPr>
        <w:t>коллегами</w:t>
      </w:r>
      <w:r w:rsidRPr="00034ECA">
        <w:rPr>
          <w:rFonts w:ascii="Times New Roman" w:hAnsi="Times New Roman" w:cs="Times New Roman"/>
          <w:sz w:val="24"/>
          <w:szCs w:val="24"/>
        </w:rPr>
        <w:t xml:space="preserve"> до минимума.</w:t>
      </w:r>
    </w:p>
    <w:p w:rsidR="00933AC8" w:rsidRPr="00034ECA" w:rsidRDefault="00933AC8" w:rsidP="00825274">
      <w:pPr>
        <w:numPr>
          <w:ilvl w:val="0"/>
          <w:numId w:val="2"/>
        </w:numPr>
        <w:tabs>
          <w:tab w:val="left" w:pos="0"/>
          <w:tab w:val="left" w:pos="1028"/>
        </w:tabs>
        <w:kinsoku w:val="0"/>
        <w:overflowPunct w:val="0"/>
        <w:autoSpaceDE w:val="0"/>
        <w:autoSpaceDN w:val="0"/>
        <w:adjustRightInd w:val="0"/>
        <w:spacing w:line="240" w:lineRule="auto"/>
        <w:ind w:left="425" w:hanging="425"/>
        <w:jc w:val="both"/>
        <w:rPr>
          <w:rFonts w:ascii="Times New Roman" w:hAnsi="Times New Roman" w:cs="Times New Roman"/>
          <w:sz w:val="24"/>
          <w:szCs w:val="24"/>
        </w:rPr>
      </w:pPr>
      <w:r w:rsidRPr="00034ECA">
        <w:rPr>
          <w:rFonts w:ascii="Times New Roman" w:hAnsi="Times New Roman" w:cs="Times New Roman"/>
          <w:sz w:val="24"/>
          <w:szCs w:val="24"/>
        </w:rPr>
        <w:t>Мне хочется уединиться и отдохнуть от всего и всех.</w:t>
      </w:r>
    </w:p>
    <w:p w:rsidR="006A15A7" w:rsidRPr="00034ECA" w:rsidRDefault="00933AC8" w:rsidP="00825274">
      <w:pPr>
        <w:numPr>
          <w:ilvl w:val="0"/>
          <w:numId w:val="2"/>
        </w:numPr>
        <w:tabs>
          <w:tab w:val="left" w:pos="0"/>
          <w:tab w:val="left" w:pos="1041"/>
        </w:tabs>
        <w:kinsoku w:val="0"/>
        <w:overflowPunct w:val="0"/>
        <w:autoSpaceDE w:val="0"/>
        <w:autoSpaceDN w:val="0"/>
        <w:adjustRightInd w:val="0"/>
        <w:spacing w:line="240" w:lineRule="auto"/>
        <w:ind w:left="425" w:hanging="425"/>
        <w:jc w:val="both"/>
        <w:rPr>
          <w:rFonts w:ascii="Times New Roman" w:hAnsi="Times New Roman" w:cs="Times New Roman"/>
          <w:sz w:val="24"/>
          <w:szCs w:val="24"/>
        </w:rPr>
      </w:pPr>
      <w:r w:rsidRPr="00034ECA">
        <w:rPr>
          <w:rFonts w:ascii="Times New Roman" w:hAnsi="Times New Roman" w:cs="Times New Roman"/>
          <w:sz w:val="24"/>
          <w:szCs w:val="24"/>
        </w:rPr>
        <w:t>Я легко могу создать атмосферу доброжелательности и сотрудничества в коллективе</w:t>
      </w:r>
      <w:r w:rsidR="00532DFC" w:rsidRPr="00034ECA">
        <w:rPr>
          <w:rFonts w:ascii="Times New Roman" w:hAnsi="Times New Roman" w:cs="Times New Roman"/>
          <w:sz w:val="24"/>
          <w:szCs w:val="24"/>
        </w:rPr>
        <w:t>.</w:t>
      </w:r>
    </w:p>
    <w:p w:rsidR="00933AC8" w:rsidRPr="00034ECA" w:rsidRDefault="00933AC8" w:rsidP="00825274">
      <w:pPr>
        <w:numPr>
          <w:ilvl w:val="0"/>
          <w:numId w:val="2"/>
        </w:numPr>
        <w:tabs>
          <w:tab w:val="left" w:pos="0"/>
          <w:tab w:val="left" w:pos="1041"/>
        </w:tabs>
        <w:kinsoku w:val="0"/>
        <w:overflowPunct w:val="0"/>
        <w:autoSpaceDE w:val="0"/>
        <w:autoSpaceDN w:val="0"/>
        <w:adjustRightInd w:val="0"/>
        <w:spacing w:line="240" w:lineRule="auto"/>
        <w:ind w:left="425" w:hanging="425"/>
        <w:jc w:val="both"/>
        <w:rPr>
          <w:rFonts w:ascii="Times New Roman" w:hAnsi="Times New Roman" w:cs="Times New Roman"/>
          <w:sz w:val="24"/>
          <w:szCs w:val="24"/>
        </w:rPr>
      </w:pPr>
      <w:r w:rsidRPr="00034ECA">
        <w:rPr>
          <w:rFonts w:ascii="Times New Roman" w:hAnsi="Times New Roman" w:cs="Times New Roman"/>
          <w:sz w:val="24"/>
          <w:szCs w:val="24"/>
        </w:rPr>
        <w:t>Я без напряжения и раздражительности общаюсь с</w:t>
      </w:r>
      <w:r w:rsidR="00753082" w:rsidRPr="00034ECA">
        <w:rPr>
          <w:rFonts w:ascii="Times New Roman" w:hAnsi="Times New Roman" w:cs="Times New Roman"/>
          <w:sz w:val="24"/>
          <w:szCs w:val="24"/>
        </w:rPr>
        <w:t>о всеми</w:t>
      </w:r>
      <w:r w:rsidRPr="00034ECA">
        <w:rPr>
          <w:rFonts w:ascii="Times New Roman" w:hAnsi="Times New Roman" w:cs="Times New Roman"/>
          <w:sz w:val="24"/>
          <w:szCs w:val="24"/>
        </w:rPr>
        <w:t xml:space="preserve"> </w:t>
      </w:r>
      <w:r w:rsidR="00753082" w:rsidRPr="00034ECA">
        <w:rPr>
          <w:rFonts w:ascii="Times New Roman" w:hAnsi="Times New Roman" w:cs="Times New Roman"/>
          <w:sz w:val="24"/>
          <w:szCs w:val="24"/>
        </w:rPr>
        <w:t>сослуживцами</w:t>
      </w:r>
      <w:r w:rsidRPr="00034ECA">
        <w:rPr>
          <w:rFonts w:ascii="Times New Roman" w:hAnsi="Times New Roman" w:cs="Times New Roman"/>
          <w:sz w:val="24"/>
          <w:szCs w:val="24"/>
        </w:rPr>
        <w:t xml:space="preserve"> независимо от их </w:t>
      </w:r>
      <w:r w:rsidR="00100F34" w:rsidRPr="00034ECA">
        <w:rPr>
          <w:rFonts w:ascii="Times New Roman" w:hAnsi="Times New Roman" w:cs="Times New Roman"/>
          <w:sz w:val="24"/>
          <w:szCs w:val="24"/>
        </w:rPr>
        <w:t xml:space="preserve">служебного </w:t>
      </w:r>
      <w:r w:rsidRPr="00034ECA">
        <w:rPr>
          <w:rFonts w:ascii="Times New Roman" w:hAnsi="Times New Roman" w:cs="Times New Roman"/>
          <w:sz w:val="24"/>
          <w:szCs w:val="24"/>
        </w:rPr>
        <w:t>положения, пола, возраста и характера.</w:t>
      </w:r>
    </w:p>
    <w:p w:rsidR="00933AC8" w:rsidRPr="00034ECA" w:rsidRDefault="00933AC8" w:rsidP="00825274">
      <w:pPr>
        <w:numPr>
          <w:ilvl w:val="0"/>
          <w:numId w:val="1"/>
        </w:numPr>
        <w:tabs>
          <w:tab w:val="left" w:pos="0"/>
          <w:tab w:val="left" w:pos="1028"/>
        </w:tabs>
        <w:kinsoku w:val="0"/>
        <w:overflowPunct w:val="0"/>
        <w:autoSpaceDE w:val="0"/>
        <w:autoSpaceDN w:val="0"/>
        <w:adjustRightInd w:val="0"/>
        <w:spacing w:line="240" w:lineRule="auto"/>
        <w:ind w:left="425" w:hanging="425"/>
        <w:jc w:val="both"/>
        <w:rPr>
          <w:rFonts w:ascii="Times New Roman" w:hAnsi="Times New Roman" w:cs="Times New Roman"/>
          <w:sz w:val="24"/>
          <w:szCs w:val="24"/>
        </w:rPr>
      </w:pPr>
      <w:r w:rsidRPr="00034ECA">
        <w:rPr>
          <w:rFonts w:ascii="Times New Roman" w:hAnsi="Times New Roman" w:cs="Times New Roman"/>
          <w:sz w:val="24"/>
          <w:szCs w:val="24"/>
        </w:rPr>
        <w:t>Я доволен своими жизненными</w:t>
      </w:r>
      <w:r w:rsidR="00374FEA" w:rsidRPr="00034ECA">
        <w:rPr>
          <w:rFonts w:ascii="Times New Roman" w:hAnsi="Times New Roman" w:cs="Times New Roman"/>
          <w:sz w:val="24"/>
          <w:szCs w:val="24"/>
        </w:rPr>
        <w:t xml:space="preserve"> и профессиональными</w:t>
      </w:r>
      <w:r w:rsidRPr="00034ECA">
        <w:rPr>
          <w:rFonts w:ascii="Times New Roman" w:hAnsi="Times New Roman" w:cs="Times New Roman"/>
          <w:sz w:val="24"/>
          <w:szCs w:val="24"/>
        </w:rPr>
        <w:t xml:space="preserve"> успехами.</w:t>
      </w:r>
    </w:p>
    <w:p w:rsidR="00933AC8" w:rsidRPr="00034ECA" w:rsidRDefault="00933AC8" w:rsidP="00825274">
      <w:pPr>
        <w:numPr>
          <w:ilvl w:val="0"/>
          <w:numId w:val="1"/>
        </w:numPr>
        <w:tabs>
          <w:tab w:val="left" w:pos="0"/>
          <w:tab w:val="left" w:pos="1028"/>
        </w:tabs>
        <w:kinsoku w:val="0"/>
        <w:overflowPunct w:val="0"/>
        <w:autoSpaceDE w:val="0"/>
        <w:autoSpaceDN w:val="0"/>
        <w:adjustRightInd w:val="0"/>
        <w:spacing w:line="240" w:lineRule="auto"/>
        <w:ind w:left="425" w:hanging="425"/>
        <w:jc w:val="both"/>
        <w:rPr>
          <w:rFonts w:ascii="Times New Roman" w:hAnsi="Times New Roman" w:cs="Times New Roman"/>
          <w:sz w:val="24"/>
          <w:szCs w:val="24"/>
        </w:rPr>
      </w:pPr>
      <w:r w:rsidRPr="00034ECA">
        <w:rPr>
          <w:rFonts w:ascii="Times New Roman" w:hAnsi="Times New Roman" w:cs="Times New Roman"/>
          <w:sz w:val="24"/>
          <w:szCs w:val="24"/>
        </w:rPr>
        <w:t>Я чувствую себя на пределе возможностей.</w:t>
      </w:r>
    </w:p>
    <w:p w:rsidR="00933AC8" w:rsidRPr="00034ECA" w:rsidRDefault="00933AC8" w:rsidP="00825274">
      <w:pPr>
        <w:numPr>
          <w:ilvl w:val="0"/>
          <w:numId w:val="1"/>
        </w:numPr>
        <w:tabs>
          <w:tab w:val="left" w:pos="0"/>
          <w:tab w:val="left" w:pos="1028"/>
        </w:tabs>
        <w:kinsoku w:val="0"/>
        <w:overflowPunct w:val="0"/>
        <w:autoSpaceDE w:val="0"/>
        <w:autoSpaceDN w:val="0"/>
        <w:adjustRightInd w:val="0"/>
        <w:spacing w:line="240" w:lineRule="auto"/>
        <w:ind w:left="425" w:hanging="425"/>
        <w:jc w:val="both"/>
        <w:rPr>
          <w:rFonts w:ascii="Times New Roman" w:hAnsi="Times New Roman" w:cs="Times New Roman"/>
          <w:sz w:val="24"/>
          <w:szCs w:val="24"/>
        </w:rPr>
      </w:pPr>
      <w:r w:rsidRPr="00034ECA">
        <w:rPr>
          <w:rFonts w:ascii="Times New Roman" w:hAnsi="Times New Roman" w:cs="Times New Roman"/>
          <w:sz w:val="24"/>
          <w:szCs w:val="24"/>
        </w:rPr>
        <w:t>Я смогу еще многого достичь в своей жизни.</w:t>
      </w:r>
    </w:p>
    <w:p w:rsidR="00933AC8" w:rsidRDefault="00CE6C21" w:rsidP="00825274">
      <w:pPr>
        <w:numPr>
          <w:ilvl w:val="0"/>
          <w:numId w:val="1"/>
        </w:numPr>
        <w:tabs>
          <w:tab w:val="left" w:pos="0"/>
          <w:tab w:val="left" w:pos="1010"/>
        </w:tabs>
        <w:kinsoku w:val="0"/>
        <w:overflowPunct w:val="0"/>
        <w:autoSpaceDE w:val="0"/>
        <w:autoSpaceDN w:val="0"/>
        <w:adjustRightInd w:val="0"/>
        <w:spacing w:line="240" w:lineRule="auto"/>
        <w:ind w:left="425" w:hanging="425"/>
        <w:jc w:val="both"/>
        <w:rPr>
          <w:rFonts w:ascii="Times New Roman" w:hAnsi="Times New Roman" w:cs="Times New Roman"/>
          <w:sz w:val="24"/>
          <w:szCs w:val="24"/>
        </w:rPr>
      </w:pPr>
      <w:r w:rsidRPr="00034ECA">
        <w:rPr>
          <w:rFonts w:ascii="Times New Roman" w:hAnsi="Times New Roman" w:cs="Times New Roman"/>
          <w:sz w:val="24"/>
          <w:szCs w:val="24"/>
        </w:rPr>
        <w:t>Люди, с которыми</w:t>
      </w:r>
      <w:r w:rsidR="00933AC8" w:rsidRPr="00034ECA">
        <w:rPr>
          <w:rFonts w:ascii="Times New Roman" w:hAnsi="Times New Roman" w:cs="Times New Roman"/>
          <w:sz w:val="24"/>
          <w:szCs w:val="24"/>
        </w:rPr>
        <w:t xml:space="preserve"> я работаю (начальство, подчиненные, коллеги), перекладывают на меня</w:t>
      </w:r>
      <w:r w:rsidR="00100F34" w:rsidRPr="00034ECA">
        <w:rPr>
          <w:rFonts w:ascii="Times New Roman" w:hAnsi="Times New Roman" w:cs="Times New Roman"/>
          <w:sz w:val="24"/>
          <w:szCs w:val="24"/>
        </w:rPr>
        <w:t xml:space="preserve"> </w:t>
      </w:r>
      <w:r w:rsidR="00933AC8" w:rsidRPr="00034ECA">
        <w:rPr>
          <w:rFonts w:ascii="Times New Roman" w:hAnsi="Times New Roman" w:cs="Times New Roman"/>
          <w:sz w:val="24"/>
          <w:szCs w:val="24"/>
        </w:rPr>
        <w:t>груз своих проблем и обязанностей.</w:t>
      </w:r>
    </w:p>
    <w:p w:rsidR="00C3082B" w:rsidRDefault="00C3082B" w:rsidP="00825274">
      <w:pPr>
        <w:numPr>
          <w:ilvl w:val="0"/>
          <w:numId w:val="1"/>
        </w:numPr>
        <w:tabs>
          <w:tab w:val="left" w:pos="0"/>
          <w:tab w:val="left" w:pos="1010"/>
        </w:tabs>
        <w:kinsoku w:val="0"/>
        <w:overflowPunct w:val="0"/>
        <w:autoSpaceDE w:val="0"/>
        <w:autoSpaceDN w:val="0"/>
        <w:adjustRightInd w:val="0"/>
        <w:spacing w:line="240" w:lineRule="auto"/>
        <w:ind w:left="425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C3082B" w:rsidRDefault="00C3082B" w:rsidP="00825274">
      <w:pPr>
        <w:numPr>
          <w:ilvl w:val="0"/>
          <w:numId w:val="1"/>
        </w:numPr>
        <w:tabs>
          <w:tab w:val="left" w:pos="0"/>
          <w:tab w:val="left" w:pos="1010"/>
        </w:tabs>
        <w:kinsoku w:val="0"/>
        <w:overflowPunct w:val="0"/>
        <w:autoSpaceDE w:val="0"/>
        <w:autoSpaceDN w:val="0"/>
        <w:adjustRightInd w:val="0"/>
        <w:spacing w:line="240" w:lineRule="auto"/>
        <w:ind w:left="425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C3082B" w:rsidRDefault="00C3082B" w:rsidP="00825274">
      <w:pPr>
        <w:numPr>
          <w:ilvl w:val="0"/>
          <w:numId w:val="1"/>
        </w:numPr>
        <w:tabs>
          <w:tab w:val="left" w:pos="0"/>
          <w:tab w:val="left" w:pos="1010"/>
        </w:tabs>
        <w:kinsoku w:val="0"/>
        <w:overflowPunct w:val="0"/>
        <w:autoSpaceDE w:val="0"/>
        <w:autoSpaceDN w:val="0"/>
        <w:adjustRightInd w:val="0"/>
        <w:spacing w:line="240" w:lineRule="auto"/>
        <w:ind w:left="425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C3082B" w:rsidRDefault="00C3082B" w:rsidP="00825274">
      <w:pPr>
        <w:numPr>
          <w:ilvl w:val="0"/>
          <w:numId w:val="1"/>
        </w:numPr>
        <w:tabs>
          <w:tab w:val="left" w:pos="0"/>
          <w:tab w:val="left" w:pos="1010"/>
        </w:tabs>
        <w:kinsoku w:val="0"/>
        <w:overflowPunct w:val="0"/>
        <w:autoSpaceDE w:val="0"/>
        <w:autoSpaceDN w:val="0"/>
        <w:adjustRightInd w:val="0"/>
        <w:spacing w:line="240" w:lineRule="auto"/>
        <w:ind w:left="425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C3082B" w:rsidRDefault="00C3082B" w:rsidP="00825274">
      <w:pPr>
        <w:numPr>
          <w:ilvl w:val="0"/>
          <w:numId w:val="1"/>
        </w:numPr>
        <w:tabs>
          <w:tab w:val="left" w:pos="0"/>
          <w:tab w:val="left" w:pos="1010"/>
        </w:tabs>
        <w:kinsoku w:val="0"/>
        <w:overflowPunct w:val="0"/>
        <w:autoSpaceDE w:val="0"/>
        <w:autoSpaceDN w:val="0"/>
        <w:adjustRightInd w:val="0"/>
        <w:spacing w:line="240" w:lineRule="auto"/>
        <w:ind w:left="425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  <w:bookmarkStart w:id="0" w:name="_GoBack"/>
      <w:bookmarkEnd w:id="0"/>
    </w:p>
    <w:sectPr w:rsidR="00C3082B" w:rsidSect="00825274">
      <w:type w:val="continuous"/>
      <w:pgSz w:w="11900" w:h="16840"/>
      <w:pgMar w:top="568" w:right="701" w:bottom="426" w:left="85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9110BCAA"/>
    <w:lvl w:ilvl="0">
      <w:start w:val="1"/>
      <w:numFmt w:val="decimal"/>
      <w:lvlText w:val="%1."/>
      <w:lvlJc w:val="left"/>
      <w:pPr>
        <w:ind w:left="4275" w:hanging="305"/>
      </w:pPr>
      <w:rPr>
        <w:rFonts w:ascii="Times New Roman" w:eastAsiaTheme="minorHAnsi" w:hAnsi="Times New Roman" w:cs="Times New Roman"/>
        <w:b w:val="0"/>
        <w:bCs w:val="0"/>
        <w:spacing w:val="-12"/>
        <w:w w:val="99"/>
        <w:sz w:val="24"/>
        <w:szCs w:val="24"/>
      </w:rPr>
    </w:lvl>
    <w:lvl w:ilvl="1">
      <w:numFmt w:val="bullet"/>
      <w:lvlText w:val="•"/>
      <w:lvlJc w:val="left"/>
      <w:pPr>
        <w:ind w:left="5221" w:hanging="305"/>
      </w:pPr>
    </w:lvl>
    <w:lvl w:ilvl="2">
      <w:numFmt w:val="bullet"/>
      <w:lvlText w:val="•"/>
      <w:lvlJc w:val="left"/>
      <w:pPr>
        <w:ind w:left="6167" w:hanging="305"/>
      </w:pPr>
    </w:lvl>
    <w:lvl w:ilvl="3">
      <w:numFmt w:val="bullet"/>
      <w:lvlText w:val="•"/>
      <w:lvlJc w:val="left"/>
      <w:pPr>
        <w:ind w:left="7113" w:hanging="305"/>
      </w:pPr>
    </w:lvl>
    <w:lvl w:ilvl="4">
      <w:numFmt w:val="bullet"/>
      <w:lvlText w:val="•"/>
      <w:lvlJc w:val="left"/>
      <w:pPr>
        <w:ind w:left="8059" w:hanging="305"/>
      </w:pPr>
    </w:lvl>
    <w:lvl w:ilvl="5">
      <w:numFmt w:val="bullet"/>
      <w:lvlText w:val="•"/>
      <w:lvlJc w:val="left"/>
      <w:pPr>
        <w:ind w:left="9005" w:hanging="305"/>
      </w:pPr>
    </w:lvl>
    <w:lvl w:ilvl="6">
      <w:numFmt w:val="bullet"/>
      <w:lvlText w:val="•"/>
      <w:lvlJc w:val="left"/>
      <w:pPr>
        <w:ind w:left="9951" w:hanging="305"/>
      </w:pPr>
    </w:lvl>
    <w:lvl w:ilvl="7">
      <w:numFmt w:val="bullet"/>
      <w:lvlText w:val="•"/>
      <w:lvlJc w:val="left"/>
      <w:pPr>
        <w:ind w:left="10897" w:hanging="305"/>
      </w:pPr>
    </w:lvl>
    <w:lvl w:ilvl="8">
      <w:numFmt w:val="bullet"/>
      <w:lvlText w:val="•"/>
      <w:lvlJc w:val="left"/>
      <w:pPr>
        <w:ind w:left="11843" w:hanging="305"/>
      </w:pPr>
    </w:lvl>
  </w:abstractNum>
  <w:abstractNum w:abstractNumId="1">
    <w:nsid w:val="00000403"/>
    <w:multiLevelType w:val="multilevel"/>
    <w:tmpl w:val="00000886"/>
    <w:lvl w:ilvl="0">
      <w:start w:val="6"/>
      <w:numFmt w:val="decimal"/>
      <w:lvlText w:val="%1."/>
      <w:lvlJc w:val="left"/>
      <w:pPr>
        <w:ind w:left="100" w:hanging="240"/>
      </w:pPr>
      <w:rPr>
        <w:rFonts w:ascii="Times New Roman" w:hAnsi="Times New Roman" w:cs="Times New Roman"/>
        <w:b w:val="0"/>
        <w:bCs w:val="0"/>
        <w:spacing w:val="-9"/>
        <w:w w:val="99"/>
        <w:sz w:val="24"/>
        <w:szCs w:val="24"/>
      </w:rPr>
    </w:lvl>
    <w:lvl w:ilvl="1">
      <w:numFmt w:val="bullet"/>
      <w:lvlText w:val="•"/>
      <w:lvlJc w:val="left"/>
      <w:pPr>
        <w:ind w:left="1046" w:hanging="240"/>
      </w:pPr>
    </w:lvl>
    <w:lvl w:ilvl="2">
      <w:numFmt w:val="bullet"/>
      <w:lvlText w:val="•"/>
      <w:lvlJc w:val="left"/>
      <w:pPr>
        <w:ind w:left="1992" w:hanging="240"/>
      </w:pPr>
    </w:lvl>
    <w:lvl w:ilvl="3">
      <w:numFmt w:val="bullet"/>
      <w:lvlText w:val="•"/>
      <w:lvlJc w:val="left"/>
      <w:pPr>
        <w:ind w:left="2938" w:hanging="240"/>
      </w:pPr>
    </w:lvl>
    <w:lvl w:ilvl="4">
      <w:numFmt w:val="bullet"/>
      <w:lvlText w:val="•"/>
      <w:lvlJc w:val="left"/>
      <w:pPr>
        <w:ind w:left="3884" w:hanging="240"/>
      </w:pPr>
    </w:lvl>
    <w:lvl w:ilvl="5">
      <w:numFmt w:val="bullet"/>
      <w:lvlText w:val="•"/>
      <w:lvlJc w:val="left"/>
      <w:pPr>
        <w:ind w:left="4830" w:hanging="240"/>
      </w:pPr>
    </w:lvl>
    <w:lvl w:ilvl="6">
      <w:numFmt w:val="bullet"/>
      <w:lvlText w:val="•"/>
      <w:lvlJc w:val="left"/>
      <w:pPr>
        <w:ind w:left="5776" w:hanging="240"/>
      </w:pPr>
    </w:lvl>
    <w:lvl w:ilvl="7">
      <w:numFmt w:val="bullet"/>
      <w:lvlText w:val="•"/>
      <w:lvlJc w:val="left"/>
      <w:pPr>
        <w:ind w:left="6722" w:hanging="240"/>
      </w:pPr>
    </w:lvl>
    <w:lvl w:ilvl="8">
      <w:numFmt w:val="bullet"/>
      <w:lvlText w:val="•"/>
      <w:lvlJc w:val="left"/>
      <w:pPr>
        <w:ind w:left="7668" w:hanging="240"/>
      </w:pPr>
    </w:lvl>
  </w:abstractNum>
  <w:abstractNum w:abstractNumId="2">
    <w:nsid w:val="00000404"/>
    <w:multiLevelType w:val="multilevel"/>
    <w:tmpl w:val="00000887"/>
    <w:lvl w:ilvl="0">
      <w:start w:val="14"/>
      <w:numFmt w:val="decimal"/>
      <w:lvlText w:val="%1."/>
      <w:lvlJc w:val="left"/>
      <w:pPr>
        <w:ind w:left="100" w:hanging="350"/>
      </w:pPr>
      <w:rPr>
        <w:rFonts w:ascii="Times New Roman" w:hAnsi="Times New Roman" w:cs="Times New Roman"/>
        <w:b w:val="0"/>
        <w:bCs w:val="0"/>
        <w:w w:val="100"/>
        <w:sz w:val="24"/>
        <w:szCs w:val="24"/>
      </w:rPr>
    </w:lvl>
    <w:lvl w:ilvl="1">
      <w:numFmt w:val="bullet"/>
      <w:lvlText w:val="•"/>
      <w:lvlJc w:val="left"/>
      <w:pPr>
        <w:ind w:left="1046" w:hanging="350"/>
      </w:pPr>
    </w:lvl>
    <w:lvl w:ilvl="2">
      <w:numFmt w:val="bullet"/>
      <w:lvlText w:val="•"/>
      <w:lvlJc w:val="left"/>
      <w:pPr>
        <w:ind w:left="1992" w:hanging="350"/>
      </w:pPr>
    </w:lvl>
    <w:lvl w:ilvl="3">
      <w:numFmt w:val="bullet"/>
      <w:lvlText w:val="•"/>
      <w:lvlJc w:val="left"/>
      <w:pPr>
        <w:ind w:left="2938" w:hanging="350"/>
      </w:pPr>
    </w:lvl>
    <w:lvl w:ilvl="4">
      <w:numFmt w:val="bullet"/>
      <w:lvlText w:val="•"/>
      <w:lvlJc w:val="left"/>
      <w:pPr>
        <w:ind w:left="3884" w:hanging="350"/>
      </w:pPr>
    </w:lvl>
    <w:lvl w:ilvl="5">
      <w:numFmt w:val="bullet"/>
      <w:lvlText w:val="•"/>
      <w:lvlJc w:val="left"/>
      <w:pPr>
        <w:ind w:left="4830" w:hanging="350"/>
      </w:pPr>
    </w:lvl>
    <w:lvl w:ilvl="6">
      <w:numFmt w:val="bullet"/>
      <w:lvlText w:val="•"/>
      <w:lvlJc w:val="left"/>
      <w:pPr>
        <w:ind w:left="5776" w:hanging="350"/>
      </w:pPr>
    </w:lvl>
    <w:lvl w:ilvl="7">
      <w:numFmt w:val="bullet"/>
      <w:lvlText w:val="•"/>
      <w:lvlJc w:val="left"/>
      <w:pPr>
        <w:ind w:left="6722" w:hanging="350"/>
      </w:pPr>
    </w:lvl>
    <w:lvl w:ilvl="8">
      <w:numFmt w:val="bullet"/>
      <w:lvlText w:val="•"/>
      <w:lvlJc w:val="left"/>
      <w:pPr>
        <w:ind w:left="7668" w:hanging="350"/>
      </w:pPr>
    </w:lvl>
  </w:abstractNum>
  <w:abstractNum w:abstractNumId="3">
    <w:nsid w:val="00000405"/>
    <w:multiLevelType w:val="multilevel"/>
    <w:tmpl w:val="00000888"/>
    <w:lvl w:ilvl="0">
      <w:start w:val="19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/>
        <w:b w:val="0"/>
        <w:bCs w:val="0"/>
        <w:spacing w:val="-4"/>
        <w:w w:val="99"/>
        <w:sz w:val="24"/>
        <w:szCs w:val="24"/>
      </w:rPr>
    </w:lvl>
    <w:lvl w:ilvl="1">
      <w:numFmt w:val="bullet"/>
      <w:lvlText w:val="•"/>
      <w:lvlJc w:val="left"/>
      <w:pPr>
        <w:ind w:left="1874" w:hanging="360"/>
      </w:pPr>
    </w:lvl>
    <w:lvl w:ilvl="2">
      <w:numFmt w:val="bullet"/>
      <w:lvlText w:val="•"/>
      <w:lvlJc w:val="left"/>
      <w:pPr>
        <w:ind w:left="2728" w:hanging="360"/>
      </w:pPr>
    </w:lvl>
    <w:lvl w:ilvl="3">
      <w:numFmt w:val="bullet"/>
      <w:lvlText w:val="•"/>
      <w:lvlJc w:val="left"/>
      <w:pPr>
        <w:ind w:left="3582" w:hanging="360"/>
      </w:pPr>
    </w:lvl>
    <w:lvl w:ilvl="4">
      <w:numFmt w:val="bullet"/>
      <w:lvlText w:val="•"/>
      <w:lvlJc w:val="left"/>
      <w:pPr>
        <w:ind w:left="4436" w:hanging="360"/>
      </w:pPr>
    </w:lvl>
    <w:lvl w:ilvl="5">
      <w:numFmt w:val="bullet"/>
      <w:lvlText w:val="•"/>
      <w:lvlJc w:val="left"/>
      <w:pPr>
        <w:ind w:left="5290" w:hanging="360"/>
      </w:pPr>
    </w:lvl>
    <w:lvl w:ilvl="6">
      <w:numFmt w:val="bullet"/>
      <w:lvlText w:val="•"/>
      <w:lvlJc w:val="left"/>
      <w:pPr>
        <w:ind w:left="6144" w:hanging="360"/>
      </w:pPr>
    </w:lvl>
    <w:lvl w:ilvl="7">
      <w:numFmt w:val="bullet"/>
      <w:lvlText w:val="•"/>
      <w:lvlJc w:val="left"/>
      <w:pPr>
        <w:ind w:left="6998" w:hanging="360"/>
      </w:pPr>
    </w:lvl>
    <w:lvl w:ilvl="8">
      <w:numFmt w:val="bullet"/>
      <w:lvlText w:val="•"/>
      <w:lvlJc w:val="left"/>
      <w:pPr>
        <w:ind w:left="7852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84"/>
    <w:rsid w:val="00034ECA"/>
    <w:rsid w:val="00091F58"/>
    <w:rsid w:val="00100F34"/>
    <w:rsid w:val="00125384"/>
    <w:rsid w:val="002024CD"/>
    <w:rsid w:val="00207AF1"/>
    <w:rsid w:val="00266DB6"/>
    <w:rsid w:val="00276B2B"/>
    <w:rsid w:val="0029071E"/>
    <w:rsid w:val="00374FEA"/>
    <w:rsid w:val="003C1F80"/>
    <w:rsid w:val="0040671A"/>
    <w:rsid w:val="00430A9F"/>
    <w:rsid w:val="00444231"/>
    <w:rsid w:val="004E2C02"/>
    <w:rsid w:val="00517732"/>
    <w:rsid w:val="00532DFC"/>
    <w:rsid w:val="005560E4"/>
    <w:rsid w:val="00574E33"/>
    <w:rsid w:val="005B2F67"/>
    <w:rsid w:val="005C3014"/>
    <w:rsid w:val="005C5F59"/>
    <w:rsid w:val="005E0713"/>
    <w:rsid w:val="00607703"/>
    <w:rsid w:val="0061772D"/>
    <w:rsid w:val="006A15A7"/>
    <w:rsid w:val="006A769E"/>
    <w:rsid w:val="00753082"/>
    <w:rsid w:val="007918A2"/>
    <w:rsid w:val="007F2B7C"/>
    <w:rsid w:val="0082232F"/>
    <w:rsid w:val="00825274"/>
    <w:rsid w:val="008B11E9"/>
    <w:rsid w:val="008F5D10"/>
    <w:rsid w:val="00933AC8"/>
    <w:rsid w:val="00A30AE2"/>
    <w:rsid w:val="00AF6E39"/>
    <w:rsid w:val="00C009CF"/>
    <w:rsid w:val="00C3082B"/>
    <w:rsid w:val="00CE6C21"/>
    <w:rsid w:val="00D156D8"/>
    <w:rsid w:val="00D56C16"/>
    <w:rsid w:val="00E62A3D"/>
    <w:rsid w:val="00EE7CD3"/>
    <w:rsid w:val="00FB64BD"/>
    <w:rsid w:val="00FC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1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20</cp:revision>
  <cp:lastPrinted>2022-04-26T09:19:00Z</cp:lastPrinted>
  <dcterms:created xsi:type="dcterms:W3CDTF">2021-01-28T18:02:00Z</dcterms:created>
  <dcterms:modified xsi:type="dcterms:W3CDTF">2023-02-14T08:02:00Z</dcterms:modified>
</cp:coreProperties>
</file>